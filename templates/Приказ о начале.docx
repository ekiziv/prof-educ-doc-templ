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4BD091" w14:textId="77777777" w:rsidR="007244DC" w:rsidRPr="00180BEB" w:rsidRDefault="007244DC">
      <w:pPr>
        <w:pStyle w:val="a0"/>
        <w:rPr>
          <w:b w:val="0"/>
        </w:rPr>
      </w:pPr>
      <w:r w:rsidRPr="00180BEB">
        <w:rPr>
          <w:b w:val="0"/>
        </w:rPr>
        <w:t>ООО «Профессиональное обучение»</w:t>
      </w:r>
    </w:p>
    <w:p w14:paraId="4D8D3B25" w14:textId="77777777" w:rsidR="007244DC" w:rsidRPr="00180BEB" w:rsidRDefault="007244DC">
      <w:pPr>
        <w:pStyle w:val="a0"/>
        <w:rPr>
          <w:b w:val="0"/>
        </w:rPr>
      </w:pPr>
      <w:r w:rsidRPr="00180BEB">
        <w:rPr>
          <w:b w:val="0"/>
        </w:rPr>
        <w:t xml:space="preserve">Приказ </w:t>
      </w:r>
    </w:p>
    <w:p w14:paraId="3E22C692" w14:textId="160F4452" w:rsidR="007244DC" w:rsidRPr="008545F7" w:rsidRDefault="008545F7">
      <w:pPr>
        <w:pStyle w:val="Subtitle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{{  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beginning</w:t>
      </w:r>
      <w:r w:rsidR="002E5D7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_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}}</w:t>
      </w:r>
      <w:r w:rsidR="007244D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                                                            №</w:t>
      </w:r>
      <w:r w:rsidR="006D509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{{ 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beginning</w:t>
      </w:r>
      <w:r w:rsidR="002E5D7C" w:rsidRPr="00201485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_</w:t>
      </w:r>
      <w:r w:rsidR="002E5D7C"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lang w:val="en-US"/>
        </w:rPr>
        <w:t xml:space="preserve"> }}</w:t>
      </w:r>
    </w:p>
    <w:p w14:paraId="5728977E" w14:textId="7488FCF6" w:rsidR="007244DC" w:rsidRPr="002F1B68" w:rsidRDefault="007244DC">
      <w:pPr>
        <w:pStyle w:val="a0"/>
        <w:rPr>
          <w:b w:val="0"/>
          <w:lang w:val="en-US"/>
        </w:rPr>
      </w:pPr>
      <w:r w:rsidRPr="00180BEB">
        <w:rPr>
          <w:b w:val="0"/>
        </w:rPr>
        <w:t>О</w:t>
      </w:r>
      <w:r w:rsidRPr="002F1B68">
        <w:rPr>
          <w:b w:val="0"/>
          <w:lang w:val="en-US"/>
        </w:rPr>
        <w:t xml:space="preserve"> </w:t>
      </w:r>
      <w:r w:rsidRPr="00180BEB">
        <w:rPr>
          <w:b w:val="0"/>
        </w:rPr>
        <w:t>начале</w:t>
      </w:r>
      <w:r w:rsidRPr="002F1B68">
        <w:rPr>
          <w:b w:val="0"/>
          <w:lang w:val="en-US"/>
        </w:rPr>
        <w:t xml:space="preserve"> </w:t>
      </w:r>
      <w:r w:rsidRPr="00180BEB">
        <w:rPr>
          <w:b w:val="0"/>
        </w:rPr>
        <w:t>занятий</w:t>
      </w:r>
      <w:r w:rsidRPr="002F1B68">
        <w:rPr>
          <w:b w:val="0"/>
          <w:lang w:val="en-US"/>
        </w:rPr>
        <w:t xml:space="preserve"> </w:t>
      </w:r>
      <w:r w:rsidRPr="00180BEB">
        <w:rPr>
          <w:b w:val="0"/>
        </w:rPr>
        <w:t>на</w:t>
      </w:r>
      <w:r w:rsidRPr="002F1B68">
        <w:rPr>
          <w:b w:val="0"/>
          <w:lang w:val="en-US"/>
        </w:rPr>
        <w:t xml:space="preserve"> </w:t>
      </w:r>
      <w:r w:rsidRPr="00180BEB">
        <w:rPr>
          <w:b w:val="0"/>
        </w:rPr>
        <w:t>курсах</w:t>
      </w:r>
      <w:r w:rsidRPr="002F1B68">
        <w:rPr>
          <w:b w:val="0"/>
          <w:lang w:val="en-US"/>
        </w:rPr>
        <w:t xml:space="preserve"> </w:t>
      </w:r>
      <w:r w:rsidR="008545F7" w:rsidRPr="002F1B68">
        <w:rPr>
          <w:b w:val="0"/>
          <w:lang w:val="en-US"/>
        </w:rPr>
        <w:t xml:space="preserve">{{ </w:t>
      </w:r>
      <w:r w:rsidR="00201485">
        <w:rPr>
          <w:b w:val="0"/>
          <w:lang w:val="en-US"/>
        </w:rPr>
        <w:t>student</w:t>
      </w:r>
      <w:r w:rsidR="00201485" w:rsidRPr="002F1B68">
        <w:rPr>
          <w:b w:val="0"/>
          <w:lang w:val="en-US"/>
        </w:rPr>
        <w:t>_</w:t>
      </w:r>
      <w:r w:rsidR="002E5D7C">
        <w:rPr>
          <w:b w:val="0"/>
          <w:lang w:val="en-US"/>
        </w:rPr>
        <w:t>profession</w:t>
      </w:r>
      <w:r w:rsidR="008545F7" w:rsidRPr="002F1B68">
        <w:rPr>
          <w:b w:val="0"/>
          <w:lang w:val="en-US"/>
        </w:rPr>
        <w:t xml:space="preserve"> }}</w:t>
      </w:r>
      <w:r w:rsidR="002C48C9" w:rsidRPr="002F1B68">
        <w:rPr>
          <w:b w:val="0"/>
          <w:lang w:val="en-US"/>
        </w:rPr>
        <w:t>.</w:t>
      </w:r>
    </w:p>
    <w:p w14:paraId="4B48AF6A" w14:textId="24FAB991" w:rsidR="00150757" w:rsidRPr="00180BEB" w:rsidRDefault="007244DC">
      <w:pPr>
        <w:pStyle w:val="BodyText"/>
        <w:rPr>
          <w:bCs/>
        </w:rPr>
      </w:pPr>
      <w:r w:rsidRPr="002F1B68">
        <w:rPr>
          <w:bCs/>
          <w:lang w:val="en-US"/>
        </w:rPr>
        <w:t xml:space="preserve">             </w:t>
      </w:r>
      <w:r w:rsidRPr="00180BEB">
        <w:rPr>
          <w:bCs/>
        </w:rPr>
        <w:t xml:space="preserve">В связи с окончанием набора на курсы </w:t>
      </w:r>
      <w:r w:rsidR="008545F7">
        <w:rPr>
          <w:bCs/>
        </w:rPr>
        <w:t xml:space="preserve">{{ </w:t>
      </w:r>
      <w:r w:rsidR="00FC30EA">
        <w:rPr>
          <w:bCs/>
          <w:lang w:val="en-US"/>
        </w:rPr>
        <w:t>student</w:t>
      </w:r>
      <w:r w:rsidR="00FC30EA" w:rsidRPr="00FC30EA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E903FE" w:rsidRPr="00180BEB">
        <w:rPr>
          <w:bCs/>
        </w:rPr>
        <w:t>,</w:t>
      </w:r>
    </w:p>
    <w:p w14:paraId="008A2EEB" w14:textId="77777777" w:rsidR="00574D66" w:rsidRDefault="007244DC" w:rsidP="00574D66">
      <w:pPr>
        <w:pStyle w:val="BodyText"/>
        <w:rPr>
          <w:bCs/>
        </w:rPr>
      </w:pPr>
      <w:r w:rsidRPr="00180BEB">
        <w:rPr>
          <w:bCs/>
        </w:rPr>
        <w:t xml:space="preserve">приказываю: </w:t>
      </w:r>
    </w:p>
    <w:p w14:paraId="475587C8" w14:textId="029E5B51" w:rsidR="007244DC" w:rsidRPr="002A3769" w:rsidRDefault="007244DC" w:rsidP="002A3769">
      <w:pPr>
        <w:pStyle w:val="BodyText"/>
        <w:numPr>
          <w:ilvl w:val="0"/>
          <w:numId w:val="6"/>
        </w:numPr>
        <w:rPr>
          <w:bCs/>
        </w:rPr>
      </w:pPr>
      <w:r w:rsidRPr="00180BEB">
        <w:rPr>
          <w:bCs/>
        </w:rPr>
        <w:t xml:space="preserve">Зачислить на курсы по программе: </w:t>
      </w:r>
      <w:r w:rsidR="008545F7">
        <w:rPr>
          <w:bCs/>
        </w:rPr>
        <w:t xml:space="preserve">{{ </w:t>
      </w:r>
      <w:r w:rsidR="00FC30EA">
        <w:rPr>
          <w:bCs/>
          <w:lang w:val="en-US"/>
        </w:rPr>
        <w:t>student</w:t>
      </w:r>
      <w:r w:rsidR="00FC30EA" w:rsidRPr="00BA669C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B11DE1" w:rsidRPr="00B11DE1">
        <w:rPr>
          <w:bCs/>
        </w:rPr>
        <w:t xml:space="preserve"> </w:t>
      </w:r>
      <w:r w:rsidRPr="002A3769">
        <w:rPr>
          <w:bCs/>
        </w:rPr>
        <w:t>следующих слушателей:</w:t>
      </w:r>
    </w:p>
    <w:tbl>
      <w:tblPr>
        <w:tblW w:w="10170" w:type="dxa"/>
        <w:tblInd w:w="-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233"/>
        <w:gridCol w:w="3685"/>
        <w:gridCol w:w="1247"/>
      </w:tblGrid>
      <w:tr w:rsidR="007244DC" w:rsidRPr="00180BEB" w14:paraId="4AB058A4" w14:textId="77777777" w:rsidTr="002F1B68">
        <w:tc>
          <w:tcPr>
            <w:tcW w:w="1005" w:type="dxa"/>
            <w:shd w:val="clear" w:color="auto" w:fill="auto"/>
            <w:vAlign w:val="center"/>
          </w:tcPr>
          <w:p w14:paraId="3746E703" w14:textId="77777777" w:rsidR="007244DC" w:rsidRPr="00180BEB" w:rsidRDefault="007244DC" w:rsidP="002F1B68">
            <w:pPr>
              <w:snapToGrid w:val="0"/>
              <w:jc w:val="center"/>
              <w:rPr>
                <w:bCs/>
              </w:rPr>
            </w:pPr>
            <w:r w:rsidRPr="00180BEB">
              <w:rPr>
                <w:bCs/>
              </w:rPr>
              <w:t>№</w:t>
            </w:r>
          </w:p>
          <w:p w14:paraId="36193263" w14:textId="77777777" w:rsidR="007244DC" w:rsidRPr="00180BEB" w:rsidRDefault="007244DC" w:rsidP="002F1B68">
            <w:pPr>
              <w:jc w:val="center"/>
              <w:rPr>
                <w:bCs/>
              </w:rPr>
            </w:pPr>
            <w:r w:rsidRPr="00180BEB">
              <w:rPr>
                <w:bCs/>
              </w:rPr>
              <w:t>п/п</w:t>
            </w:r>
          </w:p>
        </w:tc>
        <w:tc>
          <w:tcPr>
            <w:tcW w:w="4233" w:type="dxa"/>
            <w:shd w:val="clear" w:color="auto" w:fill="auto"/>
            <w:vAlign w:val="center"/>
          </w:tcPr>
          <w:p w14:paraId="7FAEC0B3" w14:textId="77777777" w:rsidR="007244DC" w:rsidRPr="00180BEB" w:rsidRDefault="007244DC" w:rsidP="002F1B68">
            <w:pPr>
              <w:snapToGrid w:val="0"/>
              <w:jc w:val="center"/>
              <w:rPr>
                <w:bCs/>
              </w:rPr>
            </w:pPr>
            <w:r w:rsidRPr="00180BEB">
              <w:rPr>
                <w:bCs/>
              </w:rPr>
              <w:t>Фамилия, имя, отчество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E2390D4" w14:textId="77777777" w:rsidR="007244DC" w:rsidRPr="00180BEB" w:rsidRDefault="007244DC" w:rsidP="002F1B68">
            <w:pPr>
              <w:pStyle w:val="Heading3"/>
              <w:jc w:val="center"/>
              <w:rPr>
                <w:b w:val="0"/>
              </w:rPr>
            </w:pPr>
            <w:r w:rsidRPr="00180BEB">
              <w:rPr>
                <w:b w:val="0"/>
              </w:rPr>
              <w:t>Предприятие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5781451" w14:textId="77777777" w:rsidR="007244DC" w:rsidRPr="00180BEB" w:rsidRDefault="007244DC" w:rsidP="002F1B68">
            <w:pPr>
              <w:pStyle w:val="Heading3"/>
              <w:jc w:val="center"/>
              <w:rPr>
                <w:b w:val="0"/>
              </w:rPr>
            </w:pPr>
            <w:r w:rsidRPr="00180BEB">
              <w:rPr>
                <w:b w:val="0"/>
              </w:rPr>
              <w:t>Подпись</w:t>
            </w:r>
          </w:p>
        </w:tc>
      </w:tr>
    </w:tbl>
    <w:p w14:paraId="6AC4C900" w14:textId="77777777" w:rsidR="00574D66" w:rsidRDefault="00574D66" w:rsidP="00574D66">
      <w:pPr>
        <w:pStyle w:val="BodyText"/>
        <w:rPr>
          <w:bCs/>
        </w:rPr>
      </w:pPr>
    </w:p>
    <w:p w14:paraId="5C31E3E6" w14:textId="1E0FC04F" w:rsidR="00574D66" w:rsidRDefault="008C3ED1" w:rsidP="00574D66">
      <w:pPr>
        <w:pStyle w:val="BodyText"/>
        <w:numPr>
          <w:ilvl w:val="0"/>
          <w:numId w:val="2"/>
        </w:numPr>
        <w:rPr>
          <w:bCs/>
        </w:rPr>
      </w:pPr>
      <w:r w:rsidRPr="00180BEB">
        <w:rPr>
          <w:bCs/>
        </w:rPr>
        <w:t>Н</w:t>
      </w:r>
      <w:r w:rsidR="007244DC" w:rsidRPr="00180BEB">
        <w:rPr>
          <w:bCs/>
        </w:rPr>
        <w:t>ачат</w:t>
      </w:r>
      <w:r w:rsidR="00C13B87" w:rsidRPr="00180BEB">
        <w:rPr>
          <w:bCs/>
        </w:rPr>
        <w:t>ь</w:t>
      </w:r>
      <w:r w:rsidR="00C13B87" w:rsidRPr="002E5D7C">
        <w:rPr>
          <w:bCs/>
        </w:rPr>
        <w:t xml:space="preserve"> </w:t>
      </w:r>
      <w:r w:rsidR="00C13B87" w:rsidRPr="00180BEB">
        <w:rPr>
          <w:bCs/>
        </w:rPr>
        <w:t>с</w:t>
      </w:r>
      <w:r w:rsidR="00C13B87" w:rsidRPr="002E5D7C">
        <w:rPr>
          <w:bCs/>
        </w:rPr>
        <w:t xml:space="preserve"> </w:t>
      </w:r>
      <w:r w:rsidR="00407729" w:rsidRPr="00407729">
        <w:rPr>
          <w:bCs/>
        </w:rPr>
        <w:t>{{</w:t>
      </w:r>
      <w:r w:rsidR="00547FDF" w:rsidRPr="00547FDF">
        <w:rPr>
          <w:bCs/>
        </w:rPr>
        <w:t xml:space="preserve"> </w:t>
      </w:r>
      <w:r w:rsidR="00407729">
        <w:rPr>
          <w:bCs/>
          <w:lang w:val="en-US"/>
        </w:rPr>
        <w:t>beginning</w:t>
      </w:r>
      <w:r w:rsidR="00407729" w:rsidRPr="00407729">
        <w:rPr>
          <w:bCs/>
        </w:rPr>
        <w:t>_</w:t>
      </w:r>
      <w:r w:rsidR="00407729">
        <w:rPr>
          <w:bCs/>
          <w:lang w:val="en-US"/>
        </w:rPr>
        <w:t>date</w:t>
      </w:r>
      <w:r w:rsidR="00407729" w:rsidRPr="00407729">
        <w:rPr>
          <w:bCs/>
        </w:rPr>
        <w:t xml:space="preserve"> }} </w:t>
      </w:r>
      <w:r w:rsidR="007244DC" w:rsidRPr="00180BEB">
        <w:rPr>
          <w:bCs/>
        </w:rPr>
        <w:t xml:space="preserve">учебные занятия по программе </w:t>
      </w:r>
      <w:r w:rsidR="008545F7">
        <w:rPr>
          <w:bCs/>
        </w:rPr>
        <w:t xml:space="preserve">{{ </w:t>
      </w:r>
      <w:r w:rsidR="00947F85">
        <w:rPr>
          <w:bCs/>
          <w:lang w:val="en-US"/>
        </w:rPr>
        <w:t>student</w:t>
      </w:r>
      <w:r w:rsidR="00947F85" w:rsidRPr="00610B9E">
        <w:rPr>
          <w:bCs/>
        </w:rPr>
        <w:t>_</w:t>
      </w:r>
      <w:r w:rsidR="002E5D7C">
        <w:rPr>
          <w:bCs/>
          <w:lang w:val="en-US"/>
        </w:rPr>
        <w:t>profession</w:t>
      </w:r>
      <w:r w:rsidR="008545F7">
        <w:rPr>
          <w:bCs/>
        </w:rPr>
        <w:t xml:space="preserve"> }}</w:t>
      </w:r>
      <w:r w:rsidR="002C48C9" w:rsidRPr="00180BEB">
        <w:rPr>
          <w:bCs/>
        </w:rPr>
        <w:t>.</w:t>
      </w:r>
    </w:p>
    <w:p w14:paraId="4BC85B9B" w14:textId="77777777" w:rsid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>Теоретическое обучение проводить, согласно расписанию занятий.</w:t>
      </w:r>
    </w:p>
    <w:p w14:paraId="47895EF4" w14:textId="3EFDCAA2" w:rsid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Утвердить рабочую группу по организации и проведению курсов в следующем составе: </w:t>
      </w:r>
      <w:r w:rsidR="0031572C" w:rsidRPr="00574D66">
        <w:rPr>
          <w:bCs/>
        </w:rPr>
        <w:t xml:space="preserve">Р.Р. Дулина </w:t>
      </w:r>
      <w:r w:rsidRPr="00574D66">
        <w:rPr>
          <w:bCs/>
        </w:rPr>
        <w:t xml:space="preserve">- руководитель курсов, </w:t>
      </w:r>
      <w:r w:rsidR="0031572C" w:rsidRPr="00574D66">
        <w:rPr>
          <w:bCs/>
        </w:rPr>
        <w:t xml:space="preserve">М.Р. Унарокова </w:t>
      </w:r>
      <w:r w:rsidRPr="00574D66">
        <w:rPr>
          <w:bCs/>
        </w:rPr>
        <w:t xml:space="preserve">- методист, </w:t>
      </w:r>
      <w:r w:rsidR="00FA01BE" w:rsidRPr="00574D66">
        <w:rPr>
          <w:bCs/>
        </w:rPr>
        <w:t xml:space="preserve">{{ </w:t>
      </w:r>
      <w:r w:rsidR="00FA01BE" w:rsidRPr="00574D66">
        <w:rPr>
          <w:bCs/>
          <w:lang w:val="en-US"/>
        </w:rPr>
        <w:t>teacher</w:t>
      </w:r>
      <w:r w:rsidR="00FA01BE" w:rsidRPr="00574D66">
        <w:rPr>
          <w:bCs/>
        </w:rPr>
        <w:t>_</w:t>
      </w:r>
      <w:r w:rsidR="00FA01BE" w:rsidRPr="00574D66">
        <w:rPr>
          <w:bCs/>
          <w:lang w:val="en-US"/>
        </w:rPr>
        <w:t>name</w:t>
      </w:r>
      <w:r w:rsidR="00FA01BE" w:rsidRPr="00574D66">
        <w:rPr>
          <w:bCs/>
        </w:rPr>
        <w:t xml:space="preserve"> }}</w:t>
      </w:r>
      <w:r w:rsidR="00FA01BE">
        <w:rPr>
          <w:bCs/>
        </w:rPr>
        <w:t xml:space="preserve"> – </w:t>
      </w:r>
      <w:r w:rsidRPr="00574D66">
        <w:rPr>
          <w:bCs/>
        </w:rPr>
        <w:t>преподаватель</w:t>
      </w:r>
      <w:r w:rsidR="00FA01BE" w:rsidRPr="00FA01BE">
        <w:rPr>
          <w:bCs/>
        </w:rPr>
        <w:t>.</w:t>
      </w:r>
    </w:p>
    <w:p w14:paraId="5CB077F7" w14:textId="77777777" w:rsidR="00574D66" w:rsidRDefault="0031572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Р.Р. Дулиной- </w:t>
      </w:r>
      <w:r w:rsidR="007244DC" w:rsidRPr="00574D66">
        <w:rPr>
          <w:bCs/>
        </w:rPr>
        <w:t xml:space="preserve">обеспечить организацию учебной </w:t>
      </w:r>
      <w:r w:rsidR="00582FE9" w:rsidRPr="00574D66">
        <w:rPr>
          <w:bCs/>
        </w:rPr>
        <w:t xml:space="preserve">работы, </w:t>
      </w:r>
      <w:r w:rsidRPr="00574D66">
        <w:rPr>
          <w:bCs/>
        </w:rPr>
        <w:t>М.Р. Унароковой-</w:t>
      </w:r>
      <w:r w:rsidR="007244DC" w:rsidRPr="00574D66">
        <w:rPr>
          <w:bCs/>
        </w:rPr>
        <w:t>подготовить раздаточный материал, техническую литературу, программы по обучению данной профессии.</w:t>
      </w:r>
    </w:p>
    <w:p w14:paraId="285887B2" w14:textId="34206551" w:rsidR="007244DC" w:rsidRPr="00574D66" w:rsidRDefault="007244DC" w:rsidP="00574D66">
      <w:pPr>
        <w:pStyle w:val="BodyText"/>
        <w:numPr>
          <w:ilvl w:val="0"/>
          <w:numId w:val="2"/>
        </w:numPr>
        <w:rPr>
          <w:bCs/>
        </w:rPr>
      </w:pPr>
      <w:r w:rsidRPr="00574D66">
        <w:rPr>
          <w:bCs/>
        </w:rPr>
        <w:t xml:space="preserve"> Контроль за исполнением возложить на </w:t>
      </w:r>
      <w:r w:rsidR="0031572C" w:rsidRPr="00574D66">
        <w:rPr>
          <w:bCs/>
        </w:rPr>
        <w:t>Р.Р. Дулину</w:t>
      </w:r>
      <w:r w:rsidRPr="00574D66">
        <w:rPr>
          <w:bCs/>
        </w:rPr>
        <w:t>.</w:t>
      </w:r>
    </w:p>
    <w:p w14:paraId="518BFC4D" w14:textId="77777777" w:rsidR="00574D66" w:rsidRDefault="00574D66" w:rsidP="00574D66">
      <w:pPr>
        <w:pStyle w:val="BodyText"/>
        <w:rPr>
          <w:bCs/>
        </w:rPr>
      </w:pPr>
    </w:p>
    <w:p w14:paraId="15177B5F" w14:textId="5CD2EBB3" w:rsidR="007244DC" w:rsidRPr="00180BEB" w:rsidRDefault="007244DC" w:rsidP="00574D66">
      <w:pPr>
        <w:pStyle w:val="BodyText"/>
        <w:rPr>
          <w:bCs/>
        </w:rPr>
      </w:pPr>
      <w:r w:rsidRPr="00180BEB">
        <w:rPr>
          <w:bCs/>
        </w:rPr>
        <w:t xml:space="preserve">Директор ООО «Профессиональное обучение»          ___________  </w:t>
      </w:r>
      <w:r w:rsidR="0031572C" w:rsidRPr="00180BEB">
        <w:rPr>
          <w:bCs/>
        </w:rPr>
        <w:t>Р.Р. Дулина</w:t>
      </w:r>
    </w:p>
    <w:p w14:paraId="40E4A1D6" w14:textId="77777777" w:rsidR="007244DC" w:rsidRPr="00180BEB" w:rsidRDefault="007244DC">
      <w:pPr>
        <w:pStyle w:val="BodyText"/>
        <w:rPr>
          <w:bCs/>
        </w:rPr>
      </w:pPr>
      <w:r w:rsidRPr="00180BEB">
        <w:rPr>
          <w:bCs/>
        </w:rPr>
        <w:t xml:space="preserve">С приказом ознакомлены:                                                </w:t>
      </w:r>
      <w:r w:rsidR="0031572C" w:rsidRPr="00180BEB">
        <w:rPr>
          <w:bCs/>
        </w:rPr>
        <w:t>М.Р. Унарокова</w:t>
      </w:r>
      <w:r w:rsidRPr="00180BEB">
        <w:rPr>
          <w:bCs/>
        </w:rPr>
        <w:t>-методист</w:t>
      </w:r>
    </w:p>
    <w:p w14:paraId="1E215CAC" w14:textId="6B39A76A" w:rsidR="007244DC" w:rsidRPr="00180BEB" w:rsidRDefault="007244DC">
      <w:pPr>
        <w:pStyle w:val="BodyText"/>
        <w:rPr>
          <w:bCs/>
        </w:rPr>
      </w:pPr>
      <w:r w:rsidRPr="00180BEB">
        <w:rPr>
          <w:bCs/>
        </w:rPr>
        <w:t xml:space="preserve">                                                             </w:t>
      </w:r>
      <w:r w:rsidR="00582FE9" w:rsidRPr="00180BEB">
        <w:rPr>
          <w:bCs/>
        </w:rPr>
        <w:t xml:space="preserve">                               </w:t>
      </w:r>
      <w:r w:rsidR="008545F7">
        <w:rPr>
          <w:bCs/>
          <w:lang w:val="en-US"/>
        </w:rPr>
        <w:t xml:space="preserve">{{ </w:t>
      </w:r>
      <w:r w:rsidR="002E5D7C">
        <w:rPr>
          <w:bCs/>
          <w:lang w:val="en-US"/>
        </w:rPr>
        <w:t>teacher</w:t>
      </w:r>
      <w:r w:rsidR="00E664CD">
        <w:rPr>
          <w:bCs/>
          <w:lang w:val="en-US"/>
        </w:rPr>
        <w:t>_name</w:t>
      </w:r>
      <w:r w:rsidR="008545F7">
        <w:rPr>
          <w:bCs/>
          <w:lang w:val="en-US"/>
        </w:rPr>
        <w:t xml:space="preserve"> }}</w:t>
      </w:r>
      <w:r w:rsidR="002674DD">
        <w:rPr>
          <w:bCs/>
          <w:lang w:val="en-US"/>
        </w:rPr>
        <w:t xml:space="preserve"> </w:t>
      </w:r>
      <w:r w:rsidR="00582FE9" w:rsidRPr="00180BEB">
        <w:rPr>
          <w:bCs/>
        </w:rPr>
        <w:t xml:space="preserve">- </w:t>
      </w:r>
      <w:r w:rsidRPr="00180BEB">
        <w:rPr>
          <w:bCs/>
        </w:rPr>
        <w:t>преподаватель</w:t>
      </w:r>
    </w:p>
    <w:sectPr w:rsidR="007244DC" w:rsidRPr="00180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BADC" w14:textId="77777777" w:rsidR="00C05BBC" w:rsidRDefault="00C05BBC" w:rsidP="00201485">
      <w:r>
        <w:separator/>
      </w:r>
    </w:p>
  </w:endnote>
  <w:endnote w:type="continuationSeparator" w:id="0">
    <w:p w14:paraId="427EA008" w14:textId="77777777" w:rsidR="00C05BBC" w:rsidRDefault="00C05BBC" w:rsidP="0020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C7F8" w14:textId="77777777" w:rsidR="00201485" w:rsidRDefault="00201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507E" w14:textId="77777777" w:rsidR="00201485" w:rsidRDefault="002014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41A5" w14:textId="77777777" w:rsidR="00201485" w:rsidRDefault="0020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D843" w14:textId="77777777" w:rsidR="00C05BBC" w:rsidRDefault="00C05BBC" w:rsidP="00201485">
      <w:r>
        <w:separator/>
      </w:r>
    </w:p>
  </w:footnote>
  <w:footnote w:type="continuationSeparator" w:id="0">
    <w:p w14:paraId="5F0A49B2" w14:textId="77777777" w:rsidR="00C05BBC" w:rsidRDefault="00C05BBC" w:rsidP="0020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6FE2" w14:textId="77777777" w:rsidR="00201485" w:rsidRDefault="00201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6FF2" w14:textId="77777777" w:rsidR="00201485" w:rsidRDefault="0020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D678" w14:textId="77777777" w:rsidR="00201485" w:rsidRDefault="00201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E21112"/>
    <w:multiLevelType w:val="hybridMultilevel"/>
    <w:tmpl w:val="1AD6F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C4F"/>
    <w:multiLevelType w:val="hybridMultilevel"/>
    <w:tmpl w:val="2D265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6A5"/>
    <w:multiLevelType w:val="hybridMultilevel"/>
    <w:tmpl w:val="5F1E5934"/>
    <w:lvl w:ilvl="0" w:tplc="5D20F7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94590341">
    <w:abstractNumId w:val="0"/>
  </w:num>
  <w:num w:numId="2" w16cid:durableId="1566988570">
    <w:abstractNumId w:val="1"/>
  </w:num>
  <w:num w:numId="3" w16cid:durableId="62873107">
    <w:abstractNumId w:val="2"/>
  </w:num>
  <w:num w:numId="4" w16cid:durableId="565801943">
    <w:abstractNumId w:val="5"/>
  </w:num>
  <w:num w:numId="5" w16cid:durableId="1611161214">
    <w:abstractNumId w:val="3"/>
  </w:num>
  <w:num w:numId="6" w16cid:durableId="119580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967"/>
    <w:rsid w:val="00033333"/>
    <w:rsid w:val="00047797"/>
    <w:rsid w:val="00053844"/>
    <w:rsid w:val="00066076"/>
    <w:rsid w:val="00080CF6"/>
    <w:rsid w:val="00097CF2"/>
    <w:rsid w:val="000A17F2"/>
    <w:rsid w:val="000A1ADC"/>
    <w:rsid w:val="000B74C4"/>
    <w:rsid w:val="000D76EC"/>
    <w:rsid w:val="000F05D4"/>
    <w:rsid w:val="000F60E1"/>
    <w:rsid w:val="0011614B"/>
    <w:rsid w:val="00136853"/>
    <w:rsid w:val="001461D0"/>
    <w:rsid w:val="00150757"/>
    <w:rsid w:val="00154FE8"/>
    <w:rsid w:val="0016776E"/>
    <w:rsid w:val="00180BEB"/>
    <w:rsid w:val="001E2E60"/>
    <w:rsid w:val="001F2864"/>
    <w:rsid w:val="001F529D"/>
    <w:rsid w:val="00201485"/>
    <w:rsid w:val="002114B8"/>
    <w:rsid w:val="002235D4"/>
    <w:rsid w:val="00223967"/>
    <w:rsid w:val="00224AEC"/>
    <w:rsid w:val="002444AA"/>
    <w:rsid w:val="00250EEF"/>
    <w:rsid w:val="00254A4D"/>
    <w:rsid w:val="00255A34"/>
    <w:rsid w:val="002649DE"/>
    <w:rsid w:val="002674DD"/>
    <w:rsid w:val="00272357"/>
    <w:rsid w:val="00276DF2"/>
    <w:rsid w:val="00281024"/>
    <w:rsid w:val="00281927"/>
    <w:rsid w:val="00287C31"/>
    <w:rsid w:val="002A03A7"/>
    <w:rsid w:val="002A3769"/>
    <w:rsid w:val="002C48C9"/>
    <w:rsid w:val="002E5D7C"/>
    <w:rsid w:val="002F1B68"/>
    <w:rsid w:val="002F6D38"/>
    <w:rsid w:val="003003FF"/>
    <w:rsid w:val="003045D9"/>
    <w:rsid w:val="00310B56"/>
    <w:rsid w:val="00311B5C"/>
    <w:rsid w:val="0031572C"/>
    <w:rsid w:val="003250F5"/>
    <w:rsid w:val="00336C20"/>
    <w:rsid w:val="0034797B"/>
    <w:rsid w:val="00353AD9"/>
    <w:rsid w:val="0036716D"/>
    <w:rsid w:val="0037172B"/>
    <w:rsid w:val="00383980"/>
    <w:rsid w:val="003863B5"/>
    <w:rsid w:val="003A5418"/>
    <w:rsid w:val="003B48D1"/>
    <w:rsid w:val="003C4433"/>
    <w:rsid w:val="003D5D6E"/>
    <w:rsid w:val="003E216D"/>
    <w:rsid w:val="00405B77"/>
    <w:rsid w:val="00407729"/>
    <w:rsid w:val="00432A28"/>
    <w:rsid w:val="0043629C"/>
    <w:rsid w:val="0043767D"/>
    <w:rsid w:val="00447107"/>
    <w:rsid w:val="00464113"/>
    <w:rsid w:val="00481F32"/>
    <w:rsid w:val="004B62EC"/>
    <w:rsid w:val="004C6B61"/>
    <w:rsid w:val="0053200E"/>
    <w:rsid w:val="00545E41"/>
    <w:rsid w:val="00547FDF"/>
    <w:rsid w:val="005671AE"/>
    <w:rsid w:val="00571D29"/>
    <w:rsid w:val="00572089"/>
    <w:rsid w:val="00573904"/>
    <w:rsid w:val="00574D66"/>
    <w:rsid w:val="00582FE9"/>
    <w:rsid w:val="005846D1"/>
    <w:rsid w:val="00584EF9"/>
    <w:rsid w:val="00594FB1"/>
    <w:rsid w:val="005A018F"/>
    <w:rsid w:val="005A10BC"/>
    <w:rsid w:val="005A65B4"/>
    <w:rsid w:val="005D6D57"/>
    <w:rsid w:val="005F018B"/>
    <w:rsid w:val="005F7A37"/>
    <w:rsid w:val="00610B9E"/>
    <w:rsid w:val="00633F70"/>
    <w:rsid w:val="006553BC"/>
    <w:rsid w:val="00664928"/>
    <w:rsid w:val="00675A46"/>
    <w:rsid w:val="00693B88"/>
    <w:rsid w:val="006B566F"/>
    <w:rsid w:val="006D509C"/>
    <w:rsid w:val="006F03EC"/>
    <w:rsid w:val="006F29EF"/>
    <w:rsid w:val="00705EF7"/>
    <w:rsid w:val="00707636"/>
    <w:rsid w:val="00712F11"/>
    <w:rsid w:val="0071409D"/>
    <w:rsid w:val="00714B14"/>
    <w:rsid w:val="007244DC"/>
    <w:rsid w:val="00734A2D"/>
    <w:rsid w:val="00746BF3"/>
    <w:rsid w:val="007544BF"/>
    <w:rsid w:val="00756A62"/>
    <w:rsid w:val="007661A2"/>
    <w:rsid w:val="00781689"/>
    <w:rsid w:val="007C0778"/>
    <w:rsid w:val="007C57AA"/>
    <w:rsid w:val="007C6C6E"/>
    <w:rsid w:val="007E2420"/>
    <w:rsid w:val="007E60F8"/>
    <w:rsid w:val="007F4A37"/>
    <w:rsid w:val="007F4B6E"/>
    <w:rsid w:val="007F56C3"/>
    <w:rsid w:val="00800410"/>
    <w:rsid w:val="00820AC5"/>
    <w:rsid w:val="00825345"/>
    <w:rsid w:val="00843E24"/>
    <w:rsid w:val="008545F7"/>
    <w:rsid w:val="00880356"/>
    <w:rsid w:val="00884200"/>
    <w:rsid w:val="008C3ED1"/>
    <w:rsid w:val="008D57DB"/>
    <w:rsid w:val="008D7673"/>
    <w:rsid w:val="008D7C11"/>
    <w:rsid w:val="008F0238"/>
    <w:rsid w:val="00905D27"/>
    <w:rsid w:val="00913F92"/>
    <w:rsid w:val="00947F85"/>
    <w:rsid w:val="009A3F24"/>
    <w:rsid w:val="009C288B"/>
    <w:rsid w:val="009D7183"/>
    <w:rsid w:val="009E6888"/>
    <w:rsid w:val="00A0574D"/>
    <w:rsid w:val="00A14A03"/>
    <w:rsid w:val="00A81CD8"/>
    <w:rsid w:val="00A967E2"/>
    <w:rsid w:val="00AA569B"/>
    <w:rsid w:val="00AB4875"/>
    <w:rsid w:val="00AD4264"/>
    <w:rsid w:val="00AE29D8"/>
    <w:rsid w:val="00AE4713"/>
    <w:rsid w:val="00AF02B9"/>
    <w:rsid w:val="00AF412E"/>
    <w:rsid w:val="00B11DE1"/>
    <w:rsid w:val="00B321AA"/>
    <w:rsid w:val="00B86AEB"/>
    <w:rsid w:val="00BA669C"/>
    <w:rsid w:val="00C05BBC"/>
    <w:rsid w:val="00C13B87"/>
    <w:rsid w:val="00C46B82"/>
    <w:rsid w:val="00C943F1"/>
    <w:rsid w:val="00CA1F5F"/>
    <w:rsid w:val="00CA73EF"/>
    <w:rsid w:val="00CB2F19"/>
    <w:rsid w:val="00CF323B"/>
    <w:rsid w:val="00CF4F5B"/>
    <w:rsid w:val="00D22B4B"/>
    <w:rsid w:val="00D23C70"/>
    <w:rsid w:val="00D34F9E"/>
    <w:rsid w:val="00D64BE9"/>
    <w:rsid w:val="00D75A5C"/>
    <w:rsid w:val="00D7622C"/>
    <w:rsid w:val="00D95F79"/>
    <w:rsid w:val="00DA7571"/>
    <w:rsid w:val="00DC6485"/>
    <w:rsid w:val="00E102C9"/>
    <w:rsid w:val="00E134ED"/>
    <w:rsid w:val="00E139C9"/>
    <w:rsid w:val="00E20B85"/>
    <w:rsid w:val="00E2657C"/>
    <w:rsid w:val="00E33CC7"/>
    <w:rsid w:val="00E375EB"/>
    <w:rsid w:val="00E43A5F"/>
    <w:rsid w:val="00E56117"/>
    <w:rsid w:val="00E664CD"/>
    <w:rsid w:val="00E903FE"/>
    <w:rsid w:val="00E95920"/>
    <w:rsid w:val="00E95AA7"/>
    <w:rsid w:val="00EB3964"/>
    <w:rsid w:val="00EB5864"/>
    <w:rsid w:val="00EC1401"/>
    <w:rsid w:val="00ED50F9"/>
    <w:rsid w:val="00ED56C9"/>
    <w:rsid w:val="00EE0C07"/>
    <w:rsid w:val="00F1580C"/>
    <w:rsid w:val="00F403B1"/>
    <w:rsid w:val="00F66575"/>
    <w:rsid w:val="00FA01BE"/>
    <w:rsid w:val="00FC30EA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AB4E640"/>
  <w15:chartTrackingRefBased/>
  <w15:docId w15:val="{1B17DF88-636A-4A05-BB67-C9BB08C0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sz w:val="22"/>
      <w:szCs w:val="22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1">
    <w:name w:val="Основной шрифт абзаца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Normal"/>
    <w:pPr>
      <w:suppressLineNumbers/>
    </w:pPr>
    <w:rPr>
      <w:rFonts w:cs="Mang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0">
    <w:name w:val="Название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customStyle="1" w:styleId="a1">
    <w:name w:val="Содержимое таблицы"/>
    <w:basedOn w:val="Normal"/>
    <w:pPr>
      <w:suppressLineNumbers/>
    </w:pPr>
  </w:style>
  <w:style w:type="paragraph" w:customStyle="1" w:styleId="a2">
    <w:name w:val="Заголовок таблицы"/>
    <w:basedOn w:val="a1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F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82FE9"/>
    <w:rPr>
      <w:rFonts w:ascii="Segoe UI" w:hAnsi="Segoe UI" w:cs="Segoe UI"/>
      <w:kern w:val="1"/>
      <w:sz w:val="18"/>
      <w:szCs w:val="18"/>
      <w:lang w:eastAsia="ar-SA"/>
    </w:rPr>
  </w:style>
  <w:style w:type="paragraph" w:styleId="NoSpacing">
    <w:name w:val="No Spacing"/>
    <w:uiPriority w:val="1"/>
    <w:qFormat/>
    <w:rsid w:val="00CB2F19"/>
    <w:pPr>
      <w:suppressAutoHyphens/>
    </w:pPr>
    <w:rPr>
      <w:kern w:val="1"/>
      <w:sz w:val="24"/>
      <w:szCs w:val="22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444AA"/>
    <w:rPr>
      <w:color w:val="808080"/>
    </w:rPr>
  </w:style>
  <w:style w:type="table" w:styleId="TableGrid">
    <w:name w:val="Table Grid"/>
    <w:basedOn w:val="TableNormal"/>
    <w:uiPriority w:val="39"/>
    <w:rsid w:val="008D7C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485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1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85"/>
    <w:rPr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Office User</cp:lastModifiedBy>
  <cp:revision>54</cp:revision>
  <cp:lastPrinted>2024-07-17T12:59:00Z</cp:lastPrinted>
  <dcterms:created xsi:type="dcterms:W3CDTF">2023-05-23T12:37:00Z</dcterms:created>
  <dcterms:modified xsi:type="dcterms:W3CDTF">2024-09-19T22:16:00Z</dcterms:modified>
</cp:coreProperties>
</file>